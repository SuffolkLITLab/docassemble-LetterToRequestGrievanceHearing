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E10417" w14:textId="0919EFBD" w:rsidR="005137D5" w:rsidRPr="0058137C" w:rsidRDefault="00B7447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58137C">
        <w:rPr>
          <w:rFonts w:ascii="Times New Roman" w:hAnsi="Times New Roman"/>
        </w:rPr>
        <w:t>{</w:t>
      </w:r>
      <w:r w:rsidR="00A05626" w:rsidRPr="0058137C">
        <w:rPr>
          <w:rFonts w:ascii="Times New Roman" w:hAnsi="Times New Roman"/>
        </w:rPr>
        <w:t>{</w:t>
      </w:r>
      <w:r w:rsidRPr="0058137C">
        <w:rPr>
          <w:rFonts w:ascii="Times New Roman" w:hAnsi="Times New Roman"/>
        </w:rPr>
        <w:t xml:space="preserve"> </w:t>
      </w:r>
      <w:r w:rsidR="002362C4" w:rsidRPr="002362C4">
        <w:rPr>
          <w:rFonts w:ascii="Times New Roman" w:hAnsi="Times New Roman"/>
        </w:rPr>
        <w:t>today</w:t>
      </w:r>
      <w:proofErr w:type="gramEnd"/>
      <w:r w:rsidR="002362C4" w:rsidRPr="002362C4">
        <w:rPr>
          <w:rFonts w:ascii="Times New Roman" w:hAnsi="Times New Roman"/>
        </w:rPr>
        <w:t>()</w:t>
      </w:r>
      <w:r w:rsidR="00B041A7">
        <w:rPr>
          <w:rFonts w:ascii="Times New Roman" w:hAnsi="Times New Roman"/>
        </w:rPr>
        <w:t xml:space="preserve"> </w:t>
      </w:r>
      <w:r w:rsidRPr="0058137C">
        <w:rPr>
          <w:rFonts w:ascii="Times New Roman" w:hAnsi="Times New Roman"/>
        </w:rPr>
        <w:t>}}</w:t>
      </w:r>
    </w:p>
    <w:p w14:paraId="2566CF8F" w14:textId="2BD13886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u w:val="single"/>
        </w:rPr>
      </w:pPr>
    </w:p>
    <w:p w14:paraId="74355552" w14:textId="4DEFD679" w:rsidR="005137D5" w:rsidRPr="00F862FA" w:rsidRDefault="00F862FA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</w:rPr>
        <w:t>other</w:t>
      </w:r>
      <w:proofErr w:type="gramEnd"/>
      <w:r>
        <w:rPr>
          <w:rFonts w:ascii="Times New Roman" w:hAnsi="Times New Roman"/>
        </w:rPr>
        <w:t>_parties_rep</w:t>
      </w:r>
      <w:proofErr w:type="spellEnd"/>
      <w:r>
        <w:rPr>
          <w:rFonts w:ascii="Times New Roman" w:hAnsi="Times New Roman"/>
        </w:rPr>
        <w:t xml:space="preserve"> }}</w:t>
      </w:r>
    </w:p>
    <w:p w14:paraId="3D6E5954" w14:textId="77777777" w:rsidR="00994074" w:rsidRDefault="00A05626" w:rsidP="0099407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58137C">
        <w:rPr>
          <w:rFonts w:ascii="Times New Roman" w:hAnsi="Times New Roman"/>
        </w:rPr>
        <w:t>{</w:t>
      </w:r>
      <w:r w:rsidR="00B74478" w:rsidRPr="0058137C">
        <w:rPr>
          <w:rFonts w:ascii="Times New Roman" w:hAnsi="Times New Roman"/>
        </w:rPr>
        <w:t>{ other</w:t>
      </w:r>
      <w:proofErr w:type="gramEnd"/>
      <w:r w:rsidR="00B74478" w:rsidRPr="0058137C">
        <w:rPr>
          <w:rFonts w:ascii="Times New Roman" w:hAnsi="Times New Roman"/>
        </w:rPr>
        <w:t xml:space="preserve">_parties[0] </w:t>
      </w:r>
      <w:r w:rsidRPr="0058137C">
        <w:rPr>
          <w:rFonts w:ascii="Times New Roman" w:hAnsi="Times New Roman"/>
        </w:rPr>
        <w:t>}</w:t>
      </w:r>
      <w:r w:rsidR="00B74478" w:rsidRPr="0058137C">
        <w:rPr>
          <w:rFonts w:ascii="Times New Roman" w:hAnsi="Times New Roman"/>
        </w:rPr>
        <w:t>}</w:t>
      </w:r>
    </w:p>
    <w:p w14:paraId="1E9D8BE8" w14:textId="2DBCC215" w:rsidR="005137D5" w:rsidRPr="0058137C" w:rsidRDefault="00B74478" w:rsidP="0099407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 w:rsidRPr="0058137C">
        <w:rPr>
          <w:rFonts w:ascii="Times New Roman" w:hAnsi="Times New Roman"/>
        </w:rPr>
        <w:t xml:space="preserve">{{ </w:t>
      </w:r>
      <w:proofErr w:type="spellStart"/>
      <w:r w:rsidRPr="0058137C">
        <w:rPr>
          <w:rFonts w:ascii="Times New Roman" w:hAnsi="Times New Roman"/>
        </w:rPr>
        <w:t>other</w:t>
      </w:r>
      <w:proofErr w:type="gramEnd"/>
      <w:r w:rsidRPr="0058137C">
        <w:rPr>
          <w:rFonts w:ascii="Times New Roman" w:hAnsi="Times New Roman"/>
        </w:rPr>
        <w:t>_parties</w:t>
      </w:r>
      <w:proofErr w:type="spellEnd"/>
      <w:r w:rsidRPr="0058137C">
        <w:rPr>
          <w:rFonts w:ascii="Times New Roman" w:hAnsi="Times New Roman"/>
        </w:rPr>
        <w:t>[0].</w:t>
      </w:r>
      <w:proofErr w:type="spellStart"/>
      <w:r w:rsidRPr="0058137C">
        <w:rPr>
          <w:rFonts w:ascii="Times New Roman" w:hAnsi="Times New Roman"/>
        </w:rPr>
        <w:t>address.on_one_line</w:t>
      </w:r>
      <w:proofErr w:type="spellEnd"/>
      <w:r w:rsidRPr="0058137C">
        <w:rPr>
          <w:rFonts w:ascii="Times New Roman" w:hAnsi="Times New Roman"/>
        </w:rPr>
        <w:t>() }}</w:t>
      </w:r>
    </w:p>
    <w:p w14:paraId="1D0D02E6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1734ED33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647C877B" w14:textId="2A99CCC1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>Dear</w:t>
      </w:r>
      <w:r w:rsidR="00AA7B99" w:rsidRPr="0058137C">
        <w:rPr>
          <w:rFonts w:ascii="Times New Roman" w:hAnsi="Times New Roman"/>
        </w:rPr>
        <w:t xml:space="preserve"> </w:t>
      </w:r>
      <w:proofErr w:type="gramStart"/>
      <w:r w:rsidR="00A05626" w:rsidRPr="0058137C">
        <w:rPr>
          <w:rFonts w:ascii="Times New Roman" w:hAnsi="Times New Roman"/>
        </w:rPr>
        <w:t>{</w:t>
      </w:r>
      <w:r w:rsidR="00927AD7" w:rsidRPr="0058137C">
        <w:rPr>
          <w:rFonts w:ascii="Times New Roman" w:hAnsi="Times New Roman"/>
        </w:rPr>
        <w:t>{ other</w:t>
      </w:r>
      <w:proofErr w:type="gramEnd"/>
      <w:r w:rsidR="00927AD7" w:rsidRPr="0058137C">
        <w:rPr>
          <w:rFonts w:ascii="Times New Roman" w:hAnsi="Times New Roman"/>
        </w:rPr>
        <w:t>_parties[0] }}:</w:t>
      </w:r>
    </w:p>
    <w:p w14:paraId="18665E3D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2A3A1ADC" w14:textId="30889FC1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r w:rsidRPr="0058137C">
        <w:rPr>
          <w:rFonts w:ascii="Times New Roman" w:hAnsi="Times New Roman"/>
        </w:rPr>
        <w:t xml:space="preserve">I reside at </w:t>
      </w:r>
      <w:proofErr w:type="gramStart"/>
      <w:r w:rsidR="00EE592F" w:rsidRPr="0058137C">
        <w:rPr>
          <w:rFonts w:ascii="Times New Roman" w:hAnsi="Times New Roman"/>
        </w:rPr>
        <w:t>{{ users</w:t>
      </w:r>
      <w:proofErr w:type="gramEnd"/>
      <w:r w:rsidR="00EE592F" w:rsidRPr="0058137C">
        <w:rPr>
          <w:rFonts w:ascii="Times New Roman" w:hAnsi="Times New Roman"/>
        </w:rPr>
        <w:t>[0].</w:t>
      </w:r>
      <w:proofErr w:type="spellStart"/>
      <w:r w:rsidR="00EE592F" w:rsidRPr="0058137C">
        <w:rPr>
          <w:rFonts w:ascii="Times New Roman" w:hAnsi="Times New Roman"/>
        </w:rPr>
        <w:t>address.on_one_line</w:t>
      </w:r>
      <w:proofErr w:type="spellEnd"/>
      <w:r w:rsidR="00EE592F" w:rsidRPr="0058137C">
        <w:rPr>
          <w:rFonts w:ascii="Times New Roman" w:hAnsi="Times New Roman"/>
        </w:rPr>
        <w:t>() }}</w:t>
      </w:r>
      <w:r w:rsidR="00A05626" w:rsidRPr="0058137C">
        <w:rPr>
          <w:rFonts w:ascii="Times New Roman" w:hAnsi="Times New Roman"/>
        </w:rPr>
        <w:t>,</w:t>
      </w:r>
      <w:r w:rsidR="00AA7B99" w:rsidRPr="0058137C">
        <w:rPr>
          <w:rFonts w:ascii="Times New Roman" w:hAnsi="Times New Roman"/>
        </w:rPr>
        <w:t xml:space="preserve"> </w:t>
      </w:r>
      <w:r w:rsidRPr="0058137C">
        <w:rPr>
          <w:rFonts w:ascii="Times New Roman" w:hAnsi="Times New Roman"/>
        </w:rPr>
        <w:t>and</w:t>
      </w:r>
      <w:r w:rsidR="00CA6AF1" w:rsidRPr="0058137C">
        <w:rPr>
          <w:rFonts w:ascii="Times New Roman" w:hAnsi="Times New Roman"/>
        </w:rPr>
        <w:t xml:space="preserve"> I</w:t>
      </w:r>
      <w:r w:rsidRPr="0058137C">
        <w:rPr>
          <w:rFonts w:ascii="Times New Roman" w:hAnsi="Times New Roman"/>
        </w:rPr>
        <w:t xml:space="preserve"> am a public housing resident of </w:t>
      </w:r>
      <w:r w:rsidR="00183E90">
        <w:rPr>
          <w:rFonts w:ascii="Times New Roman" w:hAnsi="Times New Roman"/>
        </w:rPr>
        <w:br/>
      </w:r>
      <w:r w:rsidR="00EE592F" w:rsidRPr="0058137C">
        <w:rPr>
          <w:rFonts w:ascii="Times New Roman" w:hAnsi="Times New Roman"/>
        </w:rPr>
        <w:t xml:space="preserve">{{ </w:t>
      </w:r>
      <w:proofErr w:type="spellStart"/>
      <w:r w:rsidR="00EE592F" w:rsidRPr="0058137C">
        <w:rPr>
          <w:rFonts w:ascii="Times New Roman" w:hAnsi="Times New Roman"/>
        </w:rPr>
        <w:t>other_parties</w:t>
      </w:r>
      <w:proofErr w:type="spellEnd"/>
      <w:r w:rsidR="00EE592F" w:rsidRPr="0058137C">
        <w:rPr>
          <w:rFonts w:ascii="Times New Roman" w:hAnsi="Times New Roman"/>
        </w:rPr>
        <w:t>[0] }}.</w:t>
      </w:r>
      <w:r w:rsidRPr="0058137C">
        <w:rPr>
          <w:rFonts w:ascii="Times New Roman" w:hAnsi="Times New Roman"/>
        </w:rPr>
        <w:t xml:space="preserve"> </w:t>
      </w:r>
    </w:p>
    <w:p w14:paraId="12253574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7A5FF336" w14:textId="7E6FA5DA" w:rsidR="00EE763D" w:rsidRDefault="00FA3C04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>I wish</w:t>
      </w:r>
      <w:proofErr w:type="gramEnd"/>
      <w:r>
        <w:rPr>
          <w:rFonts w:ascii="Times New Roman" w:hAnsi="Times New Roman"/>
        </w:rPr>
        <w:t xml:space="preserve"> to file the following</w:t>
      </w:r>
      <w:r w:rsidR="00871298">
        <w:rPr>
          <w:rFonts w:ascii="Times New Roman" w:hAnsi="Times New Roman"/>
        </w:rPr>
        <w:t xml:space="preserve"> grievances:</w:t>
      </w:r>
    </w:p>
    <w:p w14:paraId="7803E14E" w14:textId="2441ADAA" w:rsidR="00C5307C" w:rsidRDefault="00C5307C" w:rsidP="00C5307C">
      <w:pPr>
        <w:widowControl w:val="0"/>
        <w:tabs>
          <w:tab w:val="left" w:pos="8640"/>
        </w:tabs>
        <w:autoSpaceDE w:val="0"/>
        <w:autoSpaceDN w:val="0"/>
        <w:adjustRightInd w:val="0"/>
        <w:ind w:right="720"/>
        <w:rPr>
          <w:rFonts w:ascii="Times New Roman" w:hAnsi="Times New Roman"/>
        </w:rPr>
      </w:pPr>
    </w:p>
    <w:p w14:paraId="095E30E3" w14:textId="6BD0FBAF" w:rsidR="006306B4" w:rsidRDefault="003856FD" w:rsidP="00C5307C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snapToGrid w:val="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{%p for </w:t>
      </w:r>
      <w:proofErr w:type="spellStart"/>
      <w:r>
        <w:rPr>
          <w:rFonts w:ascii="Times New Roman" w:hAnsi="Times New Roman"/>
        </w:rPr>
        <w:t>grievance_issue</w:t>
      </w:r>
      <w:proofErr w:type="spellEnd"/>
      <w:r>
        <w:rPr>
          <w:rFonts w:ascii="Times New Roman" w:hAnsi="Times New Roman"/>
        </w:rPr>
        <w:t xml:space="preserve"> in </w:t>
      </w:r>
      <w:proofErr w:type="spellStart"/>
      <w:r>
        <w:rPr>
          <w:rFonts w:ascii="Times New Roman" w:hAnsi="Times New Roman"/>
        </w:rPr>
        <w:t>grievance_</w:t>
      </w:r>
      <w:proofErr w:type="gramStart"/>
      <w:r>
        <w:rPr>
          <w:rFonts w:ascii="Times New Roman" w:hAnsi="Times New Roman"/>
        </w:rPr>
        <w:t>issues.true</w:t>
      </w:r>
      <w:proofErr w:type="gramEnd"/>
      <w:r>
        <w:rPr>
          <w:rFonts w:ascii="Times New Roman" w:hAnsi="Times New Roman"/>
        </w:rPr>
        <w:t>_values</w:t>
      </w:r>
      <w:proofErr w:type="spellEnd"/>
      <w:r>
        <w:rPr>
          <w:rFonts w:ascii="Times New Roman" w:hAnsi="Times New Roman"/>
        </w:rPr>
        <w:t>() %}</w:t>
      </w:r>
    </w:p>
    <w:p w14:paraId="35D94636" w14:textId="4B544DF4" w:rsidR="002A5E8A" w:rsidRDefault="002A5E8A" w:rsidP="00C5307C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{{ </w:t>
      </w:r>
      <w:proofErr w:type="spellStart"/>
      <w:r w:rsidR="00D15C1D">
        <w:rPr>
          <w:rFonts w:ascii="Times New Roman" w:hAnsi="Times New Roman"/>
        </w:rPr>
        <w:t>grievance</w:t>
      </w:r>
      <w:proofErr w:type="gramEnd"/>
      <w:r w:rsidR="00D15C1D">
        <w:rPr>
          <w:rFonts w:ascii="Times New Roman" w:hAnsi="Times New Roman"/>
        </w:rPr>
        <w:t>_issue</w:t>
      </w:r>
      <w:proofErr w:type="spellEnd"/>
      <w:r w:rsidR="00A6372F">
        <w:rPr>
          <w:rFonts w:ascii="Times New Roman" w:hAnsi="Times New Roman"/>
        </w:rPr>
        <w:t xml:space="preserve"> }}</w:t>
      </w:r>
    </w:p>
    <w:p w14:paraId="1180105B" w14:textId="06E6A7AD" w:rsidR="00FA3C04" w:rsidRPr="00FA3C04" w:rsidRDefault="003856FD" w:rsidP="00FA3C04">
      <w:pPr>
        <w:widowControl w:val="0"/>
        <w:numPr>
          <w:ilvl w:val="0"/>
          <w:numId w:val="8"/>
        </w:numPr>
        <w:tabs>
          <w:tab w:val="left" w:pos="810"/>
        </w:tabs>
        <w:autoSpaceDE w:val="0"/>
        <w:autoSpaceDN w:val="0"/>
        <w:adjustRightInd w:val="0"/>
        <w:ind w:left="810" w:hanging="450"/>
        <w:rPr>
          <w:rFonts w:ascii="Times New Roman" w:hAnsi="Times New Roman"/>
        </w:rPr>
      </w:pPr>
      <w:r w:rsidRPr="003856FD">
        <w:rPr>
          <w:rFonts w:ascii="Times New Roman" w:hAnsi="Times New Roman"/>
        </w:rPr>
        <w:t xml:space="preserve">{%p </w:t>
      </w:r>
      <w:proofErr w:type="spellStart"/>
      <w:r w:rsidRPr="003856FD">
        <w:rPr>
          <w:rFonts w:ascii="Times New Roman" w:hAnsi="Times New Roman"/>
        </w:rPr>
        <w:t>endfor</w:t>
      </w:r>
      <w:proofErr w:type="spellEnd"/>
      <w:r w:rsidRPr="003856FD">
        <w:rPr>
          <w:rFonts w:ascii="Times New Roman" w:hAnsi="Times New Roman"/>
        </w:rPr>
        <w:t xml:space="preserve"> %}</w:t>
      </w:r>
    </w:p>
    <w:p w14:paraId="3799F18C" w14:textId="3A1F4F9C" w:rsidR="00FA3C04" w:rsidRDefault="00FA3C04" w:rsidP="003D6B03">
      <w:pPr>
        <w:widowControl w:val="0"/>
        <w:tabs>
          <w:tab w:val="left" w:pos="810"/>
        </w:tabs>
        <w:autoSpaceDE w:val="0"/>
        <w:autoSpaceDN w:val="0"/>
        <w:adjustRightInd w:val="0"/>
        <w:rPr>
          <w:rFonts w:ascii="Times New Roman" w:hAnsi="Times New Roman"/>
        </w:rPr>
      </w:pPr>
    </w:p>
    <w:p w14:paraId="08497DD1" w14:textId="07A987FB" w:rsidR="006306B4" w:rsidRDefault="003D6B03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</w:rPr>
      </w:pPr>
      <w:proofErr w:type="gramStart"/>
      <w:r>
        <w:rPr>
          <w:rFonts w:ascii="Times New Roman" w:hAnsi="Times New Roman"/>
        </w:rPr>
        <w:t xml:space="preserve">{{ </w:t>
      </w:r>
      <w:proofErr w:type="spellStart"/>
      <w:r>
        <w:rPr>
          <w:rFonts w:ascii="Times New Roman" w:hAnsi="Times New Roman"/>
        </w:rPr>
        <w:t>other</w:t>
      </w:r>
      <w:proofErr w:type="gramEnd"/>
      <w:r>
        <w:rPr>
          <w:rFonts w:ascii="Times New Roman" w:hAnsi="Times New Roman"/>
        </w:rPr>
        <w:t>_issues</w:t>
      </w:r>
      <w:proofErr w:type="spellEnd"/>
      <w:r>
        <w:rPr>
          <w:rFonts w:ascii="Times New Roman" w:hAnsi="Times New Roman"/>
        </w:rPr>
        <w:t xml:space="preserve"> }}</w:t>
      </w:r>
    </w:p>
    <w:p w14:paraId="4C5F9910" w14:textId="0C501731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0A7FD195" w14:textId="77777777" w:rsidR="005137D5" w:rsidRPr="0058137C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proofErr w:type="gramStart"/>
      <w:r w:rsidRPr="0058137C">
        <w:rPr>
          <w:rFonts w:ascii="Times New Roman" w:eastAsia="Hiragino Sans W3" w:hAnsi="Times New Roman"/>
        </w:rPr>
        <w:t>I understand</w:t>
      </w:r>
      <w:proofErr w:type="gramEnd"/>
      <w:r w:rsidRPr="0058137C">
        <w:rPr>
          <w:rFonts w:ascii="Times New Roman" w:eastAsia="Hiragino Sans W3" w:hAnsi="Times New Roman"/>
        </w:rPr>
        <w:t xml:space="preserve"> that I can file a grievance regarding this matter and would like to request a grievance hearing. Please notify me of the date and time that this hearing will be held.</w:t>
      </w:r>
    </w:p>
    <w:p w14:paraId="649801A4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7B3B028C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21DD9DE9" w14:textId="04EAB085" w:rsidR="005137D5" w:rsidRDefault="00B11D22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r w:rsidRPr="0058137C">
        <w:rPr>
          <w:rFonts w:ascii="Times New Roman" w:eastAsia="Hiragino Sans W3" w:hAnsi="Times New Roman"/>
        </w:rPr>
        <w:t>Sincerely,</w:t>
      </w:r>
    </w:p>
    <w:p w14:paraId="3A829EFB" w14:textId="77777777" w:rsidR="00B13E5F" w:rsidRPr="0058137C" w:rsidRDefault="00B13E5F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4DFFC098" w14:textId="77777777" w:rsidR="005137D5" w:rsidRPr="0058137C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77298A44" w14:textId="5C1DF610" w:rsidR="00562328" w:rsidRP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562328">
        <w:rPr>
          <w:rFonts w:ascii="Times New Roman" w:hAnsi="Times New Roman"/>
          <w:color w:val="000000"/>
        </w:rPr>
        <w:t xml:space="preserve">{%p if </w:t>
      </w:r>
      <w:proofErr w:type="spellStart"/>
      <w:r w:rsidRPr="00562328">
        <w:rPr>
          <w:rFonts w:ascii="Times New Roman" w:hAnsi="Times New Roman"/>
          <w:color w:val="000000"/>
        </w:rPr>
        <w:t>i</w:t>
      </w:r>
      <w:proofErr w:type="spellEnd"/>
      <w:r w:rsidRPr="00562328">
        <w:rPr>
          <w:rFonts w:ascii="Times New Roman" w:hAnsi="Times New Roman"/>
          <w:color w:val="000000"/>
        </w:rPr>
        <w:t xml:space="preserve"> == 'final' %}</w:t>
      </w:r>
    </w:p>
    <w:p w14:paraId="12E82F4B" w14:textId="77E660D6" w:rsidR="00562328" w:rsidRP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proofErr w:type="gramStart"/>
      <w:r w:rsidRPr="00562328">
        <w:rPr>
          <w:rFonts w:ascii="Times New Roman" w:hAnsi="Times New Roman"/>
          <w:color w:val="000000"/>
        </w:rPr>
        <w:t>{{ users</w:t>
      </w:r>
      <w:proofErr w:type="gramEnd"/>
      <w:r w:rsidRPr="00562328">
        <w:rPr>
          <w:rFonts w:ascii="Times New Roman" w:hAnsi="Times New Roman"/>
          <w:color w:val="000000"/>
        </w:rPr>
        <w:t>[0].signature }}</w:t>
      </w:r>
    </w:p>
    <w:p w14:paraId="53978C18" w14:textId="77777777" w:rsidR="00562328" w:rsidRDefault="0056232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hAnsi="Times New Roman"/>
          <w:color w:val="000000"/>
        </w:rPr>
      </w:pPr>
      <w:r w:rsidRPr="00562328">
        <w:rPr>
          <w:rFonts w:ascii="Times New Roman" w:hAnsi="Times New Roman"/>
          <w:color w:val="000000"/>
        </w:rPr>
        <w:t>{%p endif %}</w:t>
      </w:r>
    </w:p>
    <w:p w14:paraId="2AA33C26" w14:textId="706AFDCD" w:rsidR="005137D5" w:rsidRPr="0058137C" w:rsidRDefault="00B74478" w:rsidP="00562328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proofErr w:type="gramStart"/>
      <w:r w:rsidRPr="0058137C">
        <w:rPr>
          <w:rFonts w:ascii="Times New Roman" w:eastAsia="Hiragino Sans W3" w:hAnsi="Times New Roman"/>
        </w:rPr>
        <w:t>{{ users</w:t>
      </w:r>
      <w:proofErr w:type="gramEnd"/>
      <w:r w:rsidRPr="0058137C">
        <w:rPr>
          <w:rFonts w:ascii="Times New Roman" w:eastAsia="Hiragino Sans W3" w:hAnsi="Times New Roman"/>
        </w:rPr>
        <w:t>[0] }}</w:t>
      </w:r>
    </w:p>
    <w:p w14:paraId="53474177" w14:textId="3412AC95" w:rsidR="005137D5" w:rsidRPr="0058137C" w:rsidRDefault="00927AD7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proofErr w:type="gramStart"/>
      <w:r w:rsidRPr="0058137C">
        <w:rPr>
          <w:rFonts w:ascii="Times New Roman" w:eastAsia="Hiragino Sans W3" w:hAnsi="Times New Roman"/>
        </w:rPr>
        <w:t>{{ users</w:t>
      </w:r>
      <w:proofErr w:type="gramEnd"/>
      <w:r w:rsidRPr="0058137C">
        <w:rPr>
          <w:rFonts w:ascii="Times New Roman" w:eastAsia="Hiragino Sans W3" w:hAnsi="Times New Roman"/>
        </w:rPr>
        <w:t>[0].address.on_one_line() }}</w:t>
      </w:r>
    </w:p>
    <w:p w14:paraId="6FA74CE4" w14:textId="248ADA5A" w:rsidR="005137D5" w:rsidRPr="0058137C" w:rsidRDefault="00927AD7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  <w:proofErr w:type="gramStart"/>
      <w:r w:rsidRPr="0058137C">
        <w:rPr>
          <w:rFonts w:ascii="Times New Roman" w:eastAsia="Hiragino Sans W3" w:hAnsi="Times New Roman"/>
        </w:rPr>
        <w:t>{{ users</w:t>
      </w:r>
      <w:proofErr w:type="gramEnd"/>
      <w:r w:rsidRPr="0058137C">
        <w:rPr>
          <w:rFonts w:ascii="Times New Roman" w:eastAsia="Hiragino Sans W3" w:hAnsi="Times New Roman"/>
        </w:rPr>
        <w:t>[0].</w:t>
      </w:r>
      <w:r w:rsidR="00D15C1D">
        <w:rPr>
          <w:rFonts w:ascii="Times New Roman" w:eastAsia="Hiragino Sans W3" w:hAnsi="Times New Roman"/>
        </w:rPr>
        <w:t>phone_number</w:t>
      </w:r>
      <w:r w:rsidRPr="0058137C">
        <w:rPr>
          <w:rFonts w:ascii="Times New Roman" w:eastAsia="Hiragino Sans W3" w:hAnsi="Times New Roman"/>
        </w:rPr>
        <w:t xml:space="preserve"> }}</w:t>
      </w:r>
    </w:p>
    <w:p w14:paraId="003DBECB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</w:rPr>
      </w:pPr>
    </w:p>
    <w:p w14:paraId="5BCD1DE1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  <w:u w:val="single"/>
        </w:rPr>
      </w:pPr>
    </w:p>
    <w:p w14:paraId="67001A0D" w14:textId="77777777" w:rsidR="005137D5" w:rsidRPr="00013657" w:rsidRDefault="005137D5">
      <w:pPr>
        <w:widowControl w:val="0"/>
        <w:tabs>
          <w:tab w:val="left" w:pos="8640"/>
        </w:tabs>
        <w:autoSpaceDE w:val="0"/>
        <w:autoSpaceDN w:val="0"/>
        <w:adjustRightInd w:val="0"/>
        <w:rPr>
          <w:rFonts w:ascii="Times New Roman" w:eastAsia="Hiragino Sans W3" w:hAnsi="Times New Roman"/>
          <w:u w:val="single"/>
        </w:rPr>
      </w:pPr>
    </w:p>
    <w:p w14:paraId="09F460BC" w14:textId="77777777" w:rsidR="00B11D22" w:rsidRDefault="00B11D22">
      <w:pPr>
        <w:widowControl w:val="0"/>
        <w:autoSpaceDE w:val="0"/>
        <w:autoSpaceDN w:val="0"/>
        <w:adjustRightInd w:val="0"/>
        <w:spacing w:after="240"/>
        <w:rPr>
          <w:rFonts w:ascii="Times" w:eastAsia="Hiragino Sans W3" w:hAnsi="Times" w:cs="Times"/>
        </w:rPr>
      </w:pPr>
    </w:p>
    <w:sectPr w:rsidR="00B11D22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4D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Hiragino Sans W3">
    <w:altName w:val="Hiragino Sans W3"/>
    <w:panose1 w:val="020B0300000000000000"/>
    <w:charset w:val="80"/>
    <w:family w:val="swiss"/>
    <w:pitch w:val="variable"/>
    <w:sig w:usb0="E00002FF" w:usb1="7AC7FFFF" w:usb2="00000012" w:usb3="00000000" w:csb0="0002000D" w:csb1="00000000"/>
  </w:font>
  <w:font w:name="Times">
    <w:altName w:val="Times"/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00000001"/>
    <w:lvl w:ilvl="0" w:tplc="00000001">
      <w:start w:val="1"/>
      <w:numFmt w:val="decimal"/>
      <w:lvlText w:val="%1."/>
      <w:lvlJc w:val="left"/>
      <w:pPr>
        <w:ind w:left="720" w:hanging="360"/>
      </w:pPr>
    </w:lvl>
    <w:lvl w:ilvl="1" w:tplc="00000002">
      <w:start w:val="1"/>
      <w:numFmt w:val="lowerLetter"/>
      <w:lvlText w:val="%2."/>
      <w:lvlJc w:val="left"/>
      <w:pPr>
        <w:ind w:left="1440" w:hanging="360"/>
      </w:pPr>
    </w:lvl>
    <w:lvl w:ilvl="2" w:tplc="00000003">
      <w:start w:val="1"/>
      <w:numFmt w:val="lowerRoman"/>
      <w:lvlText w:val="%3."/>
      <w:lvlJc w:val="left"/>
      <w:pPr>
        <w:ind w:left="2160" w:hanging="360"/>
      </w:pPr>
    </w:lvl>
    <w:lvl w:ilvl="3" w:tplc="00000004">
      <w:start w:val="1"/>
      <w:numFmt w:val="lowerLetter"/>
      <w:lvlText w:val="%4."/>
      <w:lvlJc w:val="left"/>
      <w:pPr>
        <w:ind w:left="2880" w:hanging="360"/>
      </w:pPr>
    </w:lvl>
    <w:lvl w:ilvl="4" w:tplc="00000005">
      <w:start w:val="1"/>
      <w:numFmt w:val="lowerRoman"/>
      <w:lvlText w:val="%5."/>
      <w:lvlJc w:val="left"/>
      <w:pPr>
        <w:ind w:left="3600" w:hanging="360"/>
      </w:pPr>
    </w:lvl>
    <w:lvl w:ilvl="5" w:tplc="00000006">
      <w:start w:val="1"/>
      <w:numFmt w:val="lowerLetter"/>
      <w:lvlText w:val="%6."/>
      <w:lvlJc w:val="left"/>
      <w:pPr>
        <w:ind w:left="4320" w:hanging="360"/>
      </w:pPr>
    </w:lvl>
    <w:lvl w:ilvl="6" w:tplc="00000007">
      <w:start w:val="1"/>
      <w:numFmt w:val="upperRoman"/>
      <w:lvlText w:val="%7."/>
      <w:lvlJc w:val="left"/>
      <w:pPr>
        <w:ind w:left="5040" w:hanging="360"/>
      </w:pPr>
    </w:lvl>
    <w:lvl w:ilvl="7" w:tplc="00000008">
      <w:start w:val="1"/>
      <w:numFmt w:val="upperLetter"/>
      <w:lvlText w:val="%8."/>
      <w:lvlJc w:val="left"/>
      <w:pPr>
        <w:ind w:left="5760" w:hanging="360"/>
      </w:pPr>
    </w:lvl>
    <w:lvl w:ilvl="8" w:tplc="00000009">
      <w:start w:val="1"/>
      <w:numFmt w:val="decimal"/>
      <w:lvlText w:val="%9."/>
      <w:lvlJc w:val="left"/>
      <w:pPr>
        <w:ind w:left="6480" w:hanging="360"/>
      </w:pPr>
    </w:lvl>
  </w:abstractNum>
  <w:abstractNum w:abstractNumId="1" w15:restartNumberingAfterBreak="0">
    <w:nsid w:val="00000002"/>
    <w:multiLevelType w:val="hybridMultilevel"/>
    <w:tmpl w:val="00000002"/>
    <w:lvl w:ilvl="0" w:tplc="00000065">
      <w:start w:val="1"/>
      <w:numFmt w:val="bullet"/>
      <w:lvlText w:val="•"/>
      <w:lvlJc w:val="left"/>
      <w:pPr>
        <w:ind w:left="720" w:hanging="360"/>
      </w:pPr>
    </w:lvl>
    <w:lvl w:ilvl="1" w:tplc="00000066">
      <w:start w:val="1"/>
      <w:numFmt w:val="bullet"/>
      <w:lvlText w:val="•"/>
      <w:lvlJc w:val="left"/>
      <w:pPr>
        <w:ind w:left="1440" w:hanging="360"/>
      </w:pPr>
    </w:lvl>
    <w:lvl w:ilvl="2" w:tplc="00000067">
      <w:start w:val="1"/>
      <w:numFmt w:val="bullet"/>
      <w:lvlText w:val="•"/>
      <w:lvlJc w:val="left"/>
      <w:pPr>
        <w:ind w:left="2160" w:hanging="360"/>
      </w:pPr>
    </w:lvl>
    <w:lvl w:ilvl="3" w:tplc="00000068">
      <w:start w:val="1"/>
      <w:numFmt w:val="bullet"/>
      <w:lvlText w:val="•"/>
      <w:lvlJc w:val="left"/>
      <w:pPr>
        <w:ind w:left="2880" w:hanging="360"/>
      </w:pPr>
    </w:lvl>
    <w:lvl w:ilvl="4" w:tplc="00000069">
      <w:start w:val="1"/>
      <w:numFmt w:val="bullet"/>
      <w:lvlText w:val="•"/>
      <w:lvlJc w:val="left"/>
      <w:pPr>
        <w:ind w:left="3600" w:hanging="360"/>
      </w:pPr>
    </w:lvl>
    <w:lvl w:ilvl="5" w:tplc="0000006A">
      <w:start w:val="1"/>
      <w:numFmt w:val="bullet"/>
      <w:lvlText w:val="•"/>
      <w:lvlJc w:val="left"/>
      <w:pPr>
        <w:ind w:left="4320" w:hanging="360"/>
      </w:pPr>
    </w:lvl>
    <w:lvl w:ilvl="6" w:tplc="0000006B">
      <w:start w:val="1"/>
      <w:numFmt w:val="bullet"/>
      <w:lvlText w:val="•"/>
      <w:lvlJc w:val="left"/>
      <w:pPr>
        <w:ind w:left="5040" w:hanging="360"/>
      </w:pPr>
    </w:lvl>
    <w:lvl w:ilvl="7" w:tplc="0000006C">
      <w:start w:val="1"/>
      <w:numFmt w:val="bullet"/>
      <w:lvlText w:val="•"/>
      <w:lvlJc w:val="left"/>
      <w:pPr>
        <w:ind w:left="5760" w:hanging="360"/>
      </w:pPr>
    </w:lvl>
    <w:lvl w:ilvl="8" w:tplc="0000006D">
      <w:start w:val="1"/>
      <w:numFmt w:val="bullet"/>
      <w:lvlText w:val="•"/>
      <w:lvlJc w:val="left"/>
      <w:pPr>
        <w:ind w:left="6480" w:hanging="360"/>
      </w:pPr>
    </w:lvl>
  </w:abstractNum>
  <w:abstractNum w:abstractNumId="2" w15:restartNumberingAfterBreak="0">
    <w:nsid w:val="00000003"/>
    <w:multiLevelType w:val="hybridMultilevel"/>
    <w:tmpl w:val="00000003"/>
    <w:lvl w:ilvl="0" w:tplc="000000C9">
      <w:start w:val="1"/>
      <w:numFmt w:val="bullet"/>
      <w:lvlText w:val="•"/>
      <w:lvlJc w:val="left"/>
      <w:pPr>
        <w:ind w:left="720" w:hanging="360"/>
      </w:pPr>
    </w:lvl>
    <w:lvl w:ilvl="1" w:tplc="000000CA">
      <w:start w:val="1"/>
      <w:numFmt w:val="bullet"/>
      <w:lvlText w:val="•"/>
      <w:lvlJc w:val="left"/>
      <w:pPr>
        <w:ind w:left="1440" w:hanging="360"/>
      </w:pPr>
    </w:lvl>
    <w:lvl w:ilvl="2" w:tplc="000000CB">
      <w:start w:val="1"/>
      <w:numFmt w:val="bullet"/>
      <w:lvlText w:val="•"/>
      <w:lvlJc w:val="left"/>
      <w:pPr>
        <w:ind w:left="2160" w:hanging="360"/>
      </w:pPr>
    </w:lvl>
    <w:lvl w:ilvl="3" w:tplc="000000CC">
      <w:start w:val="1"/>
      <w:numFmt w:val="bullet"/>
      <w:lvlText w:val="•"/>
      <w:lvlJc w:val="left"/>
      <w:pPr>
        <w:ind w:left="2880" w:hanging="360"/>
      </w:pPr>
    </w:lvl>
    <w:lvl w:ilvl="4" w:tplc="000000CD">
      <w:start w:val="1"/>
      <w:numFmt w:val="bullet"/>
      <w:lvlText w:val="•"/>
      <w:lvlJc w:val="left"/>
      <w:pPr>
        <w:ind w:left="3600" w:hanging="360"/>
      </w:pPr>
    </w:lvl>
    <w:lvl w:ilvl="5" w:tplc="000000CE">
      <w:start w:val="1"/>
      <w:numFmt w:val="bullet"/>
      <w:lvlText w:val="•"/>
      <w:lvlJc w:val="left"/>
      <w:pPr>
        <w:ind w:left="4320" w:hanging="360"/>
      </w:pPr>
    </w:lvl>
    <w:lvl w:ilvl="6" w:tplc="000000CF">
      <w:start w:val="1"/>
      <w:numFmt w:val="bullet"/>
      <w:lvlText w:val="•"/>
      <w:lvlJc w:val="left"/>
      <w:pPr>
        <w:ind w:left="5040" w:hanging="360"/>
      </w:pPr>
    </w:lvl>
    <w:lvl w:ilvl="7" w:tplc="000000D0">
      <w:start w:val="1"/>
      <w:numFmt w:val="bullet"/>
      <w:lvlText w:val="•"/>
      <w:lvlJc w:val="left"/>
      <w:pPr>
        <w:ind w:left="5760" w:hanging="360"/>
      </w:pPr>
    </w:lvl>
    <w:lvl w:ilvl="8" w:tplc="000000D1">
      <w:start w:val="1"/>
      <w:numFmt w:val="bullet"/>
      <w:lvlText w:val="•"/>
      <w:lvlJc w:val="left"/>
      <w:pPr>
        <w:ind w:left="6480" w:hanging="360"/>
      </w:pPr>
    </w:lvl>
  </w:abstractNum>
  <w:abstractNum w:abstractNumId="3" w15:restartNumberingAfterBreak="0">
    <w:nsid w:val="00000004"/>
    <w:multiLevelType w:val="hybridMultilevel"/>
    <w:tmpl w:val="00000004"/>
    <w:lvl w:ilvl="0" w:tplc="0000012D">
      <w:start w:val="1"/>
      <w:numFmt w:val="bullet"/>
      <w:lvlText w:val="•"/>
      <w:lvlJc w:val="left"/>
      <w:pPr>
        <w:ind w:left="720" w:hanging="360"/>
      </w:pPr>
    </w:lvl>
    <w:lvl w:ilvl="1" w:tplc="0000012E">
      <w:start w:val="1"/>
      <w:numFmt w:val="bullet"/>
      <w:lvlText w:val="•"/>
      <w:lvlJc w:val="left"/>
      <w:pPr>
        <w:ind w:left="1440" w:hanging="360"/>
      </w:pPr>
    </w:lvl>
    <w:lvl w:ilvl="2" w:tplc="0000012F">
      <w:start w:val="1"/>
      <w:numFmt w:val="bullet"/>
      <w:lvlText w:val="•"/>
      <w:lvlJc w:val="left"/>
      <w:pPr>
        <w:ind w:left="2160" w:hanging="360"/>
      </w:pPr>
    </w:lvl>
    <w:lvl w:ilvl="3" w:tplc="00000130">
      <w:start w:val="1"/>
      <w:numFmt w:val="bullet"/>
      <w:lvlText w:val="•"/>
      <w:lvlJc w:val="left"/>
      <w:pPr>
        <w:ind w:left="2880" w:hanging="360"/>
      </w:pPr>
    </w:lvl>
    <w:lvl w:ilvl="4" w:tplc="00000131">
      <w:start w:val="1"/>
      <w:numFmt w:val="bullet"/>
      <w:lvlText w:val="•"/>
      <w:lvlJc w:val="left"/>
      <w:pPr>
        <w:ind w:left="3600" w:hanging="360"/>
      </w:pPr>
    </w:lvl>
    <w:lvl w:ilvl="5" w:tplc="00000132">
      <w:start w:val="1"/>
      <w:numFmt w:val="bullet"/>
      <w:lvlText w:val="•"/>
      <w:lvlJc w:val="left"/>
      <w:pPr>
        <w:ind w:left="4320" w:hanging="360"/>
      </w:pPr>
    </w:lvl>
    <w:lvl w:ilvl="6" w:tplc="00000133">
      <w:start w:val="1"/>
      <w:numFmt w:val="bullet"/>
      <w:lvlText w:val="•"/>
      <w:lvlJc w:val="left"/>
      <w:pPr>
        <w:ind w:left="5040" w:hanging="360"/>
      </w:pPr>
    </w:lvl>
    <w:lvl w:ilvl="7" w:tplc="00000134">
      <w:start w:val="1"/>
      <w:numFmt w:val="bullet"/>
      <w:lvlText w:val="•"/>
      <w:lvlJc w:val="left"/>
      <w:pPr>
        <w:ind w:left="5760" w:hanging="360"/>
      </w:pPr>
    </w:lvl>
    <w:lvl w:ilvl="8" w:tplc="00000135">
      <w:start w:val="1"/>
      <w:numFmt w:val="bullet"/>
      <w:lvlText w:val="•"/>
      <w:lvlJc w:val="left"/>
      <w:pPr>
        <w:ind w:left="6480" w:hanging="360"/>
      </w:pPr>
    </w:lvl>
  </w:abstractNum>
  <w:abstractNum w:abstractNumId="4" w15:restartNumberingAfterBreak="0">
    <w:nsid w:val="06B02F1E"/>
    <w:multiLevelType w:val="hybridMultilevel"/>
    <w:tmpl w:val="9D80C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527212B"/>
    <w:multiLevelType w:val="hybridMultilevel"/>
    <w:tmpl w:val="69BE03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E61342"/>
    <w:multiLevelType w:val="hybridMultilevel"/>
    <w:tmpl w:val="FDBCE0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FC633A9"/>
    <w:multiLevelType w:val="multilevel"/>
    <w:tmpl w:val="9D80CDE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6"/>
  </w:num>
  <w:num w:numId="6">
    <w:abstractNumId w:val="4"/>
  </w:num>
  <w:num w:numId="7">
    <w:abstractNumId w:val="7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02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compat>
    <w:spaceForUL/>
    <w:balanceSingleByteDoubleByteWidth/>
    <w:doNotLeaveBackslashAlone/>
    <w:ulTrailSpace/>
    <w:doNotExpandShiftReturn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6236"/>
    <w:rsid w:val="00013657"/>
    <w:rsid w:val="00052419"/>
    <w:rsid w:val="000C729E"/>
    <w:rsid w:val="00183E90"/>
    <w:rsid w:val="001A5F98"/>
    <w:rsid w:val="002362C4"/>
    <w:rsid w:val="0027430F"/>
    <w:rsid w:val="00295BB6"/>
    <w:rsid w:val="002A5E8A"/>
    <w:rsid w:val="002E3CD3"/>
    <w:rsid w:val="002F3B85"/>
    <w:rsid w:val="002F659F"/>
    <w:rsid w:val="003673BF"/>
    <w:rsid w:val="003856FD"/>
    <w:rsid w:val="003D6B03"/>
    <w:rsid w:val="003F2838"/>
    <w:rsid w:val="003F4FDE"/>
    <w:rsid w:val="00443E60"/>
    <w:rsid w:val="0046465A"/>
    <w:rsid w:val="00496C4F"/>
    <w:rsid w:val="004A34B3"/>
    <w:rsid w:val="004C6672"/>
    <w:rsid w:val="004D20A8"/>
    <w:rsid w:val="004F7DBC"/>
    <w:rsid w:val="005137D5"/>
    <w:rsid w:val="00562328"/>
    <w:rsid w:val="0058137C"/>
    <w:rsid w:val="005F6236"/>
    <w:rsid w:val="006306B4"/>
    <w:rsid w:val="007360E7"/>
    <w:rsid w:val="008329E2"/>
    <w:rsid w:val="00871298"/>
    <w:rsid w:val="00927AD7"/>
    <w:rsid w:val="00940B97"/>
    <w:rsid w:val="00945B6B"/>
    <w:rsid w:val="00994074"/>
    <w:rsid w:val="009C00EE"/>
    <w:rsid w:val="00A05626"/>
    <w:rsid w:val="00A6372F"/>
    <w:rsid w:val="00A70EFE"/>
    <w:rsid w:val="00AA7B99"/>
    <w:rsid w:val="00AB1F7E"/>
    <w:rsid w:val="00B041A7"/>
    <w:rsid w:val="00B11D22"/>
    <w:rsid w:val="00B13E5F"/>
    <w:rsid w:val="00B74478"/>
    <w:rsid w:val="00BB1A71"/>
    <w:rsid w:val="00BE35B3"/>
    <w:rsid w:val="00C50D02"/>
    <w:rsid w:val="00C5307C"/>
    <w:rsid w:val="00C537FA"/>
    <w:rsid w:val="00C61CFF"/>
    <w:rsid w:val="00CA6AF1"/>
    <w:rsid w:val="00CD1840"/>
    <w:rsid w:val="00CD34FF"/>
    <w:rsid w:val="00D15C1D"/>
    <w:rsid w:val="00D711A8"/>
    <w:rsid w:val="00DA2C26"/>
    <w:rsid w:val="00E94E51"/>
    <w:rsid w:val="00EE592F"/>
    <w:rsid w:val="00EE763D"/>
    <w:rsid w:val="00F73122"/>
    <w:rsid w:val="00F862FA"/>
    <w:rsid w:val="00FA3C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."/>
  <w:listSeparator w:val=","/>
  <w14:docId w14:val="63A69A14"/>
  <w14:defaultImageDpi w14:val="0"/>
  <w15:docId w15:val="{39CA0302-E9D3-D144-B55F-45244CB499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11587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120</Words>
  <Characters>634</Characters>
  <Application>Microsoft Office Word</Application>
  <DocSecurity>0</DocSecurity>
  <Lines>9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iBlank Portrait Template</vt:lpstr>
    </vt:vector>
  </TitlesOfParts>
  <Company>Esquire Innovations Inc.</Company>
  <LinksUpToDate>false</LinksUpToDate>
  <CharactersWithSpaces>753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iBlank Portrait Template</dc:title>
  <dc:subject/>
  <dc:creator>Caroline Robinson</dc:creator>
  <cp:keywords/>
  <dc:description>Esquire Innovations, Inc. © 2004</dc:description>
  <cp:lastModifiedBy>Michael J Carroll</cp:lastModifiedBy>
  <cp:revision>3</cp:revision>
  <dcterms:created xsi:type="dcterms:W3CDTF">2021-05-06T01:45:00Z</dcterms:created>
  <dcterms:modified xsi:type="dcterms:W3CDTF">2021-05-06T01:47:00Z</dcterms:modified>
</cp:coreProperties>
</file>